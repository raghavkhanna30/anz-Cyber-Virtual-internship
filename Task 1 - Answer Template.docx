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eastAsia="en-US"/>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US"/>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eastAsia="en-US"/>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03824F97" w:rsidR="004D1382" w:rsidRDefault="000D7C6F" w:rsidP="00DB10EA">
            <w:pPr>
              <w:spacing w:before="0" w:after="0"/>
              <w:ind w:left="0" w:right="0"/>
              <w:rPr>
                <w:noProof/>
                <w:lang w:val="en-AU" w:eastAsia="en-AU"/>
              </w:rPr>
            </w:pPr>
            <w:r>
              <w:rPr>
                <w:noProof/>
                <w:lang w:val="en-AU" w:eastAsia="en-AU"/>
              </w:rPr>
              <w:t>safe</w:t>
            </w:r>
          </w:p>
        </w:tc>
        <w:tc>
          <w:tcPr>
            <w:tcW w:w="7109" w:type="dxa"/>
          </w:tcPr>
          <w:p w14:paraId="45AA9772" w14:textId="4A9A6B15" w:rsidR="004D1382" w:rsidRDefault="000D7C6F" w:rsidP="00DB10EA">
            <w:pPr>
              <w:spacing w:before="0" w:after="0"/>
              <w:ind w:left="0" w:right="0"/>
              <w:rPr>
                <w:noProof/>
                <w:lang w:val="en-AU" w:eastAsia="en-AU"/>
              </w:rPr>
            </w:pPr>
            <w:r>
              <w:rPr>
                <w:noProof/>
                <w:lang w:val="en-AU" w:eastAsia="en-AU"/>
              </w:rPr>
              <w:t>Email is safe</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210ACF1C" w:rsidR="004225F9" w:rsidRDefault="000D7C6F" w:rsidP="004E6A37">
            <w:pPr>
              <w:spacing w:before="0" w:after="0"/>
              <w:ind w:left="0" w:right="0"/>
              <w:rPr>
                <w:noProof/>
                <w:lang w:val="en-AU" w:eastAsia="en-AU"/>
              </w:rPr>
            </w:pPr>
            <w:r>
              <w:rPr>
                <w:noProof/>
                <w:lang w:val="en-AU" w:eastAsia="en-AU"/>
              </w:rPr>
              <w:t>malicious</w:t>
            </w:r>
          </w:p>
        </w:tc>
        <w:tc>
          <w:tcPr>
            <w:tcW w:w="7109" w:type="dxa"/>
          </w:tcPr>
          <w:p w14:paraId="4FB5F4BB" w14:textId="75E9C005" w:rsidR="004225F9" w:rsidRDefault="000D7C6F" w:rsidP="004E6A37">
            <w:pPr>
              <w:spacing w:before="0" w:after="0"/>
              <w:ind w:left="0" w:right="0"/>
              <w:rPr>
                <w:noProof/>
                <w:lang w:val="en-AU" w:eastAsia="en-AU"/>
              </w:rPr>
            </w:pPr>
            <w:r>
              <w:rPr>
                <w:noProof/>
                <w:lang w:val="en-AU" w:eastAsia="en-AU"/>
              </w:rPr>
              <w:t>One drive never message like this</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23787648" w:rsidR="004225F9" w:rsidRDefault="000D7C6F" w:rsidP="004E6A37">
            <w:pPr>
              <w:spacing w:before="0" w:after="0"/>
              <w:ind w:left="0" w:right="0"/>
              <w:rPr>
                <w:noProof/>
                <w:lang w:val="en-AU" w:eastAsia="en-AU"/>
              </w:rPr>
            </w:pPr>
            <w:r>
              <w:rPr>
                <w:noProof/>
                <w:lang w:val="en-AU" w:eastAsia="en-AU"/>
              </w:rPr>
              <w:t>malicious</w:t>
            </w:r>
          </w:p>
        </w:tc>
        <w:tc>
          <w:tcPr>
            <w:tcW w:w="7109" w:type="dxa"/>
          </w:tcPr>
          <w:p w14:paraId="48AA949D" w14:textId="3A007836" w:rsidR="004225F9" w:rsidRDefault="000D7C6F" w:rsidP="004E6A37">
            <w:pPr>
              <w:spacing w:before="0" w:after="0"/>
              <w:ind w:left="0" w:right="0"/>
              <w:rPr>
                <w:noProof/>
                <w:lang w:val="en-AU" w:eastAsia="en-AU"/>
              </w:rPr>
            </w:pPr>
            <w:r>
              <w:rPr>
                <w:noProof/>
                <w:lang w:val="en-AU" w:eastAsia="en-AU"/>
              </w:rPr>
              <w:t>In like facebook “b” is another symbol and hence link is fake</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3F107BE5" w:rsidR="004225F9" w:rsidRDefault="000D7C6F" w:rsidP="004E6A37">
            <w:pPr>
              <w:spacing w:before="0" w:after="0"/>
              <w:ind w:left="0" w:right="0"/>
              <w:rPr>
                <w:noProof/>
                <w:lang w:val="en-AU" w:eastAsia="en-AU"/>
              </w:rPr>
            </w:pPr>
            <w:r>
              <w:rPr>
                <w:noProof/>
                <w:lang w:val="en-AU" w:eastAsia="en-AU"/>
              </w:rPr>
              <w:t>safe</w:t>
            </w:r>
          </w:p>
        </w:tc>
        <w:tc>
          <w:tcPr>
            <w:tcW w:w="7109" w:type="dxa"/>
          </w:tcPr>
          <w:p w14:paraId="36D46D31" w14:textId="77777777" w:rsidR="004225F9" w:rsidRDefault="004225F9" w:rsidP="004E6A37">
            <w:pPr>
              <w:spacing w:before="0" w:after="0"/>
              <w:ind w:left="0" w:right="0"/>
              <w:rPr>
                <w:noProof/>
                <w:lang w:val="en-AU" w:eastAsia="en-AU"/>
              </w:rPr>
            </w:pP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766DD695" w:rsidR="004225F9" w:rsidRDefault="000D7C6F" w:rsidP="004E6A37">
            <w:pPr>
              <w:spacing w:before="0" w:after="0"/>
              <w:ind w:left="0" w:right="0"/>
              <w:rPr>
                <w:noProof/>
                <w:lang w:val="en-AU" w:eastAsia="en-AU"/>
              </w:rPr>
            </w:pPr>
            <w:r>
              <w:rPr>
                <w:noProof/>
                <w:lang w:val="en-AU" w:eastAsia="en-AU"/>
              </w:rPr>
              <w:t>mailicious</w:t>
            </w:r>
          </w:p>
        </w:tc>
        <w:tc>
          <w:tcPr>
            <w:tcW w:w="7109" w:type="dxa"/>
          </w:tcPr>
          <w:p w14:paraId="534DD91B" w14:textId="6ECDFC86" w:rsidR="004225F9" w:rsidRDefault="000D7C6F" w:rsidP="004E6A37">
            <w:pPr>
              <w:spacing w:before="0" w:after="0"/>
              <w:ind w:left="0" w:right="0"/>
              <w:rPr>
                <w:noProof/>
                <w:lang w:val="en-AU" w:eastAsia="en-AU"/>
              </w:rPr>
            </w:pPr>
            <w:r>
              <w:rPr>
                <w:noProof/>
                <w:lang w:val="en-AU" w:eastAsia="en-AU"/>
              </w:rPr>
              <w:t>FBI agent never contact like this</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6F5D9E2F" w:rsidR="004225F9" w:rsidRDefault="000D7C6F" w:rsidP="004E6A37">
            <w:pPr>
              <w:spacing w:before="0" w:after="0"/>
              <w:ind w:left="0" w:right="0"/>
              <w:rPr>
                <w:noProof/>
                <w:lang w:val="en-AU" w:eastAsia="en-AU"/>
              </w:rPr>
            </w:pPr>
            <w:r>
              <w:rPr>
                <w:noProof/>
                <w:lang w:val="en-AU" w:eastAsia="en-AU"/>
              </w:rPr>
              <w:t>safe</w:t>
            </w:r>
          </w:p>
        </w:tc>
        <w:tc>
          <w:tcPr>
            <w:tcW w:w="7109" w:type="dxa"/>
          </w:tcPr>
          <w:p w14:paraId="6DC27B26" w14:textId="77777777" w:rsidR="004225F9" w:rsidRDefault="004225F9" w:rsidP="004E6A37">
            <w:pPr>
              <w:spacing w:before="0" w:after="0"/>
              <w:ind w:left="0" w:right="0"/>
              <w:rPr>
                <w:noProof/>
                <w:lang w:val="en-AU" w:eastAsia="en-AU"/>
              </w:rPr>
            </w:pP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758A5480" w:rsidR="004225F9" w:rsidRDefault="000D7C6F" w:rsidP="004E6A37">
            <w:pPr>
              <w:spacing w:before="0" w:after="0"/>
              <w:ind w:left="0" w:right="0"/>
              <w:rPr>
                <w:noProof/>
                <w:lang w:val="en-AU" w:eastAsia="en-AU"/>
              </w:rPr>
            </w:pPr>
            <w:r>
              <w:rPr>
                <w:noProof/>
                <w:lang w:val="en-AU" w:eastAsia="en-AU"/>
              </w:rPr>
              <w:t>malicious</w:t>
            </w:r>
          </w:p>
        </w:tc>
        <w:tc>
          <w:tcPr>
            <w:tcW w:w="7109" w:type="dxa"/>
          </w:tcPr>
          <w:p w14:paraId="143AA46B" w14:textId="3E9E0710" w:rsidR="004225F9" w:rsidRDefault="000D7C6F" w:rsidP="004E6A37">
            <w:pPr>
              <w:spacing w:before="0" w:after="0"/>
              <w:ind w:left="0" w:right="0"/>
              <w:rPr>
                <w:noProof/>
                <w:lang w:val="en-AU" w:eastAsia="en-AU"/>
              </w:rPr>
            </w:pPr>
            <w:r>
              <w:rPr>
                <w:noProof/>
                <w:lang w:val="en-AU" w:eastAsia="en-AU"/>
              </w:rPr>
              <w:t>Unidentified link</w:t>
            </w:r>
            <w:bookmarkStart w:id="0" w:name="_GoBack"/>
            <w:bookmarkEnd w:id="0"/>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BDBBB" w14:textId="77777777" w:rsidR="00A136B3" w:rsidRDefault="00A136B3" w:rsidP="00A66B18">
      <w:pPr>
        <w:spacing w:before="0" w:after="0"/>
      </w:pPr>
      <w:r>
        <w:separator/>
      </w:r>
    </w:p>
  </w:endnote>
  <w:endnote w:type="continuationSeparator" w:id="0">
    <w:p w14:paraId="01B00F14" w14:textId="77777777" w:rsidR="00A136B3" w:rsidRDefault="00A136B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8F36B" w14:textId="77777777" w:rsidR="00A136B3" w:rsidRDefault="00A136B3" w:rsidP="00A66B18">
      <w:pPr>
        <w:spacing w:before="0" w:after="0"/>
      </w:pPr>
      <w:r>
        <w:separator/>
      </w:r>
    </w:p>
  </w:footnote>
  <w:footnote w:type="continuationSeparator" w:id="0">
    <w:p w14:paraId="4B272744" w14:textId="77777777" w:rsidR="00A136B3" w:rsidRDefault="00A136B3" w:rsidP="00A66B1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6620A" w14:textId="77777777"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0D"/>
    <w:rsid w:val="00081375"/>
    <w:rsid w:val="00083BAA"/>
    <w:rsid w:val="000D7C6F"/>
    <w:rsid w:val="0010680C"/>
    <w:rsid w:val="00152B0B"/>
    <w:rsid w:val="001766D6"/>
    <w:rsid w:val="00192419"/>
    <w:rsid w:val="001C270D"/>
    <w:rsid w:val="001E2320"/>
    <w:rsid w:val="00214E28"/>
    <w:rsid w:val="00293FCE"/>
    <w:rsid w:val="002E3B42"/>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A136B3"/>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5F9"/>
    <w:rPr>
      <w:color w:val="F49100" w:themeColor="hyperlink"/>
      <w:u w:val="single"/>
    </w:rPr>
  </w:style>
  <w:style w:type="character" w:customStyle="1"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2020-09-02T08:51:00Z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